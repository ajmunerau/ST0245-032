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48AD08B4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A840A5">
        <w:rPr>
          <w:rFonts w:ascii="Arial" w:hAnsi="Arial" w:cs="Arial"/>
          <w:b/>
          <w:color w:val="000064"/>
          <w:sz w:val="40"/>
          <w:szCs w:val="32"/>
        </w:rPr>
        <w:t>3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A840A5">
        <w:rPr>
          <w:rFonts w:ascii="Arial" w:hAnsi="Arial" w:cs="Arial"/>
          <w:b/>
          <w:color w:val="000064"/>
          <w:sz w:val="40"/>
          <w:szCs w:val="32"/>
        </w:rPr>
        <w:t>Linked List y ArrayList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48018820" w14:textId="7BF28618" w:rsidR="00F003F5" w:rsidRDefault="00F003F5" w:rsidP="002E3E4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Andrés Julián Múnera</w:t>
            </w:r>
          </w:p>
          <w:p w14:paraId="11BBC13A" w14:textId="7B33DE63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</w:t>
            </w:r>
            <w:r w:rsidR="00A840A5" w:rsidRPr="006F47C4">
              <w:rPr>
                <w:bCs/>
                <w:sz w:val="22"/>
                <w:szCs w:val="22"/>
              </w:rPr>
              <w:t>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7E5CF363" w:rsidR="006F47C4" w:rsidRPr="006F47C4" w:rsidRDefault="00F003F5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ajmunerau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3BA86585" w14:textId="64E10B6A" w:rsidR="00F003F5" w:rsidRPr="00A840A5" w:rsidRDefault="00F003F5" w:rsidP="002E3E49">
            <w:pPr>
              <w:jc w:val="center"/>
              <w:rPr>
                <w:b/>
                <w:bCs/>
                <w:sz w:val="22"/>
                <w:szCs w:val="22"/>
                <w:lang w:val="es-CO"/>
              </w:rPr>
            </w:pPr>
            <w:r w:rsidRPr="00A840A5">
              <w:rPr>
                <w:b/>
                <w:bCs/>
                <w:sz w:val="22"/>
                <w:szCs w:val="22"/>
                <w:lang w:val="es-CO"/>
              </w:rPr>
              <w:t>Jorge Daniel Ruiz</w:t>
            </w:r>
          </w:p>
          <w:p w14:paraId="165A19DE" w14:textId="3EB2EE05" w:rsidR="006F47C4" w:rsidRPr="00A840A5" w:rsidRDefault="006F47C4" w:rsidP="002E3E49">
            <w:pPr>
              <w:jc w:val="center"/>
              <w:rPr>
                <w:sz w:val="22"/>
                <w:szCs w:val="22"/>
                <w:lang w:val="es-CO"/>
              </w:rPr>
            </w:pPr>
            <w:r w:rsidRPr="00A840A5">
              <w:rPr>
                <w:bCs/>
                <w:sz w:val="22"/>
                <w:szCs w:val="22"/>
                <w:lang w:val="es-CO"/>
              </w:rPr>
              <w:t xml:space="preserve">Universidad </w:t>
            </w:r>
            <w:r w:rsidR="00A840A5" w:rsidRPr="00A840A5">
              <w:rPr>
                <w:bCs/>
                <w:sz w:val="22"/>
                <w:szCs w:val="22"/>
                <w:lang w:val="es-CO"/>
              </w:rPr>
              <w:t>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26750E95" w:rsidR="006F47C4" w:rsidRPr="006F47C4" w:rsidRDefault="00F003F5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jdruizl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568D358F" w:rsidR="006F47C4" w:rsidRPr="006F7A8A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6F7A8A">
        <w:rPr>
          <w:b/>
          <w:bCs/>
          <w:color w:val="002060"/>
          <w:sz w:val="22"/>
          <w:szCs w:val="22"/>
          <w:lang w:val="en-US"/>
        </w:rPr>
        <w:t>3.1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C103B6" w14:paraId="20D0E1AC" w14:textId="77777777" w:rsidTr="00C103B6">
        <w:tc>
          <w:tcPr>
            <w:tcW w:w="4673" w:type="dxa"/>
          </w:tcPr>
          <w:p w14:paraId="3A99B7D4" w14:textId="0D9D77B2" w:rsidR="00C103B6" w:rsidRDefault="00C103B6" w:rsidP="00C103B6">
            <w:pPr>
              <w:jc w:val="both"/>
              <w:rPr>
                <w:b/>
                <w:bCs/>
                <w:color w:val="00206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2060"/>
                <w:sz w:val="22"/>
                <w:szCs w:val="22"/>
                <w:lang w:val="en-US"/>
              </w:rPr>
              <w:t>LinkedList</w:t>
            </w:r>
          </w:p>
        </w:tc>
        <w:tc>
          <w:tcPr>
            <w:tcW w:w="4673" w:type="dxa"/>
          </w:tcPr>
          <w:p w14:paraId="362E1463" w14:textId="27950CB4" w:rsidR="00C103B6" w:rsidRDefault="00C103B6" w:rsidP="00C103B6">
            <w:pPr>
              <w:jc w:val="both"/>
              <w:rPr>
                <w:b/>
                <w:bCs/>
                <w:color w:val="00206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2060"/>
                <w:sz w:val="22"/>
                <w:szCs w:val="22"/>
                <w:lang w:val="en-US"/>
              </w:rPr>
              <w:t>Array List</w:t>
            </w:r>
          </w:p>
        </w:tc>
      </w:tr>
      <w:tr w:rsidR="00C103B6" w14:paraId="35611D8E" w14:textId="77777777" w:rsidTr="00C103B6">
        <w:tc>
          <w:tcPr>
            <w:tcW w:w="4673" w:type="dxa"/>
          </w:tcPr>
          <w:p w14:paraId="086E56CF" w14:textId="1E038E38" w:rsidR="00C103B6" w:rsidRDefault="001E7F14" w:rsidP="00C103B6">
            <w:pPr>
              <w:jc w:val="both"/>
              <w:rPr>
                <w:b/>
                <w:bCs/>
                <w:color w:val="00206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2060"/>
                <w:sz w:val="22"/>
                <w:szCs w:val="22"/>
                <w:lang w:val="en-US"/>
              </w:rPr>
              <w:t>O(n)</w:t>
            </w:r>
          </w:p>
        </w:tc>
        <w:tc>
          <w:tcPr>
            <w:tcW w:w="4673" w:type="dxa"/>
          </w:tcPr>
          <w:p w14:paraId="0C04F614" w14:textId="45C8D463" w:rsidR="00C103B6" w:rsidRDefault="001E7F14" w:rsidP="00C103B6">
            <w:pPr>
              <w:jc w:val="both"/>
              <w:rPr>
                <w:b/>
                <w:bCs/>
                <w:color w:val="00206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2060"/>
                <w:sz w:val="22"/>
                <w:szCs w:val="22"/>
                <w:lang w:val="en-US"/>
              </w:rPr>
              <w:t>O(n)</w:t>
            </w:r>
          </w:p>
        </w:tc>
      </w:tr>
    </w:tbl>
    <w:p w14:paraId="024CA591" w14:textId="20F5E9B4" w:rsidR="00320EFF" w:rsidRPr="00C103B6" w:rsidRDefault="00320EFF" w:rsidP="00C103B6">
      <w:pPr>
        <w:jc w:val="both"/>
        <w:rPr>
          <w:b/>
          <w:bCs/>
          <w:color w:val="002060"/>
          <w:sz w:val="22"/>
          <w:szCs w:val="22"/>
          <w:lang w:val="en-US"/>
        </w:rPr>
      </w:pPr>
    </w:p>
    <w:p w14:paraId="25C0ADFB" w14:textId="4C0E29AB" w:rsidR="00320EFF" w:rsidRPr="00C103B6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s-CO"/>
        </w:rPr>
      </w:pPr>
      <w:r w:rsidRPr="00C103B6">
        <w:rPr>
          <w:b/>
          <w:bCs/>
          <w:color w:val="002060"/>
          <w:sz w:val="22"/>
          <w:szCs w:val="22"/>
          <w:lang w:val="es-CO"/>
        </w:rPr>
        <w:t>3.3</w:t>
      </w:r>
      <w:r w:rsidR="00654986" w:rsidRPr="00C103B6">
        <w:rPr>
          <w:b/>
          <w:bCs/>
          <w:color w:val="002060"/>
          <w:sz w:val="22"/>
          <w:szCs w:val="22"/>
          <w:lang w:val="es-CO"/>
        </w:rPr>
        <w:t xml:space="preserve"> La </w:t>
      </w:r>
      <w:r w:rsidR="00C103B6" w:rsidRPr="00C103B6">
        <w:rPr>
          <w:b/>
          <w:bCs/>
          <w:color w:val="002060"/>
          <w:sz w:val="22"/>
          <w:szCs w:val="22"/>
          <w:lang w:val="es-CO"/>
        </w:rPr>
        <w:t>complejidad es</w:t>
      </w:r>
      <w:r w:rsidR="00654986" w:rsidRPr="00C103B6">
        <w:rPr>
          <w:b/>
          <w:bCs/>
          <w:color w:val="002060"/>
          <w:sz w:val="22"/>
          <w:szCs w:val="22"/>
          <w:lang w:val="es-CO"/>
        </w:rPr>
        <w:t xml:space="preserve"> de</w:t>
      </w:r>
      <w:r w:rsidR="00C103B6" w:rsidRPr="00C103B6">
        <w:rPr>
          <w:b/>
          <w:bCs/>
          <w:color w:val="002060"/>
          <w:sz w:val="22"/>
          <w:szCs w:val="22"/>
          <w:lang w:val="es-CO"/>
        </w:rPr>
        <w:t xml:space="preserve"> O</w:t>
      </w:r>
      <w:r w:rsidR="00C103B6">
        <w:rPr>
          <w:b/>
          <w:bCs/>
          <w:color w:val="002060"/>
          <w:sz w:val="22"/>
          <w:szCs w:val="22"/>
          <w:lang w:val="es-CO"/>
        </w:rPr>
        <w:t xml:space="preserve"> (n</w:t>
      </w:r>
      <w:r w:rsidR="00C103B6">
        <w:rPr>
          <w:b/>
          <w:bCs/>
          <w:color w:val="002060"/>
          <w:sz w:val="22"/>
          <w:szCs w:val="22"/>
          <w:vertAlign w:val="superscript"/>
          <w:lang w:val="es-CO"/>
        </w:rPr>
        <w:t>3</w:t>
      </w:r>
      <w:r w:rsidR="00C103B6">
        <w:rPr>
          <w:b/>
          <w:bCs/>
          <w:color w:val="002060"/>
          <w:sz w:val="22"/>
          <w:szCs w:val="22"/>
          <w:lang w:val="es-CO"/>
        </w:rPr>
        <w:t>)</w:t>
      </w:r>
    </w:p>
    <w:p w14:paraId="37431C79" w14:textId="0056B00D" w:rsidR="003F4C22" w:rsidRPr="00654986" w:rsidRDefault="00C103B6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s-CO"/>
        </w:rPr>
      </w:pPr>
      <w:r>
        <w:rPr>
          <w:b/>
          <w:bCs/>
          <w:color w:val="002060"/>
          <w:sz w:val="22"/>
          <w:szCs w:val="22"/>
          <w:lang w:val="es-CO"/>
        </w:rPr>
        <w:t>¿</w:t>
      </w:r>
      <w:r w:rsidR="003F4C22" w:rsidRPr="00654986">
        <w:rPr>
          <w:b/>
          <w:bCs/>
          <w:color w:val="002060"/>
          <w:sz w:val="22"/>
          <w:szCs w:val="22"/>
          <w:lang w:val="es-CO"/>
        </w:rPr>
        <w:t>3.</w:t>
      </w:r>
      <w:r w:rsidR="00654986">
        <w:rPr>
          <w:b/>
          <w:bCs/>
          <w:color w:val="002060"/>
          <w:sz w:val="22"/>
          <w:szCs w:val="22"/>
          <w:lang w:val="es-CO"/>
        </w:rPr>
        <w:t>4</w:t>
      </w:r>
      <w:r w:rsidR="00654986" w:rsidRPr="00654986">
        <w:rPr>
          <w:b/>
          <w:bCs/>
          <w:color w:val="002060"/>
          <w:sz w:val="22"/>
          <w:szCs w:val="22"/>
          <w:lang w:val="es-CO"/>
        </w:rPr>
        <w:t xml:space="preserve"> n es el tamaño del </w:t>
      </w:r>
      <w:r w:rsidR="00654986">
        <w:rPr>
          <w:b/>
          <w:bCs/>
          <w:color w:val="002060"/>
          <w:sz w:val="22"/>
          <w:szCs w:val="22"/>
          <w:lang w:val="es-CO"/>
        </w:rPr>
        <w:t>String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33EEEFE8" w:rsidR="006F47C4" w:rsidRPr="00A840A5" w:rsidRDefault="006F47C4" w:rsidP="006F47C4">
      <w:pPr>
        <w:jc w:val="both"/>
        <w:rPr>
          <w:b/>
          <w:bCs/>
          <w:i/>
          <w:sz w:val="22"/>
          <w:szCs w:val="22"/>
          <w:lang w:val="en-US"/>
        </w:rPr>
      </w:pPr>
      <w:r w:rsidRPr="00A840A5">
        <w:rPr>
          <w:b/>
          <w:bCs/>
          <w:i/>
          <w:color w:val="002060"/>
          <w:sz w:val="22"/>
          <w:szCs w:val="22"/>
          <w:lang w:val="en-US"/>
        </w:rPr>
        <w:t>4)</w:t>
      </w:r>
      <w:r w:rsidRPr="00A840A5">
        <w:rPr>
          <w:b/>
          <w:bCs/>
          <w:i/>
          <w:sz w:val="22"/>
          <w:szCs w:val="22"/>
          <w:lang w:val="en-US"/>
        </w:rPr>
        <w:t xml:space="preserve"> Simulacro de Parcial</w:t>
      </w:r>
    </w:p>
    <w:p w14:paraId="2D06C562" w14:textId="3133B310" w:rsidR="006F47C4" w:rsidRDefault="006F47C4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</w:p>
    <w:p w14:paraId="27694634" w14:textId="48A3C041" w:rsidR="00A840A5" w:rsidRDefault="00A840A5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>4.1 C</w:t>
      </w:r>
    </w:p>
    <w:p w14:paraId="4CC4F11B" w14:textId="7C2296E2" w:rsidR="00A840A5" w:rsidRDefault="00A840A5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>4.2 C</w:t>
      </w:r>
    </w:p>
    <w:p w14:paraId="06482DA1" w14:textId="560360B9" w:rsidR="00A840A5" w:rsidRDefault="00A840A5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>4.3</w:t>
      </w:r>
    </w:p>
    <w:p w14:paraId="5AA28687" w14:textId="328FC157" w:rsidR="00A840A5" w:rsidRDefault="001C5D7B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>4.4</w:t>
      </w:r>
    </w:p>
    <w:p w14:paraId="4FF9023E" w14:textId="301FBAA0" w:rsidR="001C5D7B" w:rsidRDefault="001C5D7B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>4.5</w:t>
      </w:r>
    </w:p>
    <w:p w14:paraId="4C475C5F" w14:textId="10237BC5" w:rsidR="001C5D7B" w:rsidRDefault="001C5D7B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 xml:space="preserve">4.6 </w:t>
      </w:r>
      <w:r>
        <w:rPr>
          <w:b/>
          <w:bCs/>
          <w:i/>
          <w:iCs/>
        </w:rPr>
        <w:t>A</w:t>
      </w:r>
    </w:p>
    <w:p w14:paraId="60E888C1" w14:textId="4DD45298" w:rsidR="001C5D7B" w:rsidRDefault="001C5D7B" w:rsidP="001C5D7B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>4.8 C</w:t>
      </w:r>
    </w:p>
    <w:p w14:paraId="38E074DB" w14:textId="4C6121E5" w:rsidR="001C5D7B" w:rsidRPr="00654986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654986">
        <w:rPr>
          <w:b/>
          <w:bCs/>
          <w:i/>
          <w:sz w:val="22"/>
          <w:szCs w:val="22"/>
          <w:lang w:val="en-US"/>
        </w:rPr>
        <w:t xml:space="preserve">4.9.1) </w:t>
      </w:r>
      <w:r w:rsidRPr="00654986">
        <w:rPr>
          <w:b/>
          <w:bCs/>
          <w:i/>
          <w:sz w:val="22"/>
          <w:szCs w:val="22"/>
          <w:lang w:val="en-US"/>
        </w:rPr>
        <w:t>A</w:t>
      </w:r>
    </w:p>
    <w:p w14:paraId="15EFBDB8" w14:textId="30983DB4" w:rsidR="001C5D7B" w:rsidRPr="00654986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654986">
        <w:rPr>
          <w:b/>
          <w:bCs/>
          <w:i/>
          <w:sz w:val="22"/>
          <w:szCs w:val="22"/>
          <w:lang w:val="en-US"/>
        </w:rPr>
        <w:t xml:space="preserve">4.9.2) </w:t>
      </w:r>
      <w:r w:rsidRPr="00654986">
        <w:rPr>
          <w:b/>
          <w:bCs/>
          <w:i/>
          <w:sz w:val="22"/>
          <w:szCs w:val="22"/>
          <w:lang w:val="en-US"/>
        </w:rPr>
        <w:t>B</w:t>
      </w:r>
    </w:p>
    <w:p w14:paraId="294DEC40" w14:textId="6A8120E0" w:rsidR="001C5D7B" w:rsidRPr="00654986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654986">
        <w:rPr>
          <w:b/>
          <w:bCs/>
          <w:i/>
          <w:sz w:val="22"/>
          <w:szCs w:val="22"/>
          <w:lang w:val="en-US"/>
        </w:rPr>
        <w:t xml:space="preserve">4.9.3) </w:t>
      </w:r>
      <w:r w:rsidRPr="00654986">
        <w:rPr>
          <w:b/>
          <w:bCs/>
          <w:i/>
          <w:sz w:val="22"/>
          <w:szCs w:val="22"/>
          <w:lang w:val="en-US"/>
        </w:rPr>
        <w:t>C</w:t>
      </w:r>
    </w:p>
    <w:p w14:paraId="2D6D13C4" w14:textId="19A4E470" w:rsidR="001C5D7B" w:rsidRPr="00654986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654986">
        <w:rPr>
          <w:b/>
          <w:bCs/>
          <w:i/>
          <w:sz w:val="22"/>
          <w:szCs w:val="22"/>
          <w:lang w:val="en-US"/>
        </w:rPr>
        <w:t>4.10.1)</w:t>
      </w:r>
      <w:r w:rsidRPr="00654986">
        <w:rPr>
          <w:b/>
          <w:bCs/>
          <w:i/>
          <w:sz w:val="22"/>
          <w:szCs w:val="22"/>
          <w:lang w:val="en-US"/>
        </w:rPr>
        <w:t xml:space="preserve"> D</w:t>
      </w:r>
    </w:p>
    <w:p w14:paraId="4C9C08BD" w14:textId="76136E66" w:rsidR="001C5D7B" w:rsidRPr="00654986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654986">
        <w:rPr>
          <w:b/>
          <w:bCs/>
          <w:i/>
          <w:sz w:val="22"/>
          <w:szCs w:val="22"/>
          <w:lang w:val="en-US"/>
        </w:rPr>
        <w:t xml:space="preserve">4.10.2) </w:t>
      </w:r>
      <w:r w:rsidRPr="00654986">
        <w:rPr>
          <w:b/>
          <w:bCs/>
          <w:i/>
          <w:sz w:val="22"/>
          <w:szCs w:val="22"/>
          <w:lang w:val="en-US"/>
        </w:rPr>
        <w:t>A</w:t>
      </w:r>
    </w:p>
    <w:p w14:paraId="19081FE4" w14:textId="7A74C824" w:rsidR="001C5D7B" w:rsidRPr="00654986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654986">
        <w:rPr>
          <w:b/>
          <w:bCs/>
          <w:i/>
          <w:sz w:val="22"/>
          <w:szCs w:val="22"/>
          <w:lang w:val="en-US"/>
        </w:rPr>
        <w:t xml:space="preserve">4.10.3) </w:t>
      </w:r>
      <w:r w:rsidRPr="00654986">
        <w:rPr>
          <w:b/>
          <w:bCs/>
          <w:i/>
          <w:sz w:val="22"/>
          <w:szCs w:val="22"/>
          <w:lang w:val="en-US"/>
        </w:rPr>
        <w:t>B</w:t>
      </w:r>
    </w:p>
    <w:p w14:paraId="45DE96CF" w14:textId="77777777" w:rsidR="001C5D7B" w:rsidRPr="001C5D7B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1C5D7B">
        <w:rPr>
          <w:b/>
          <w:bCs/>
          <w:i/>
          <w:sz w:val="22"/>
          <w:szCs w:val="22"/>
          <w:lang w:val="en-US"/>
        </w:rPr>
        <w:t>4.11.2) a. O(n^2)</w:t>
      </w:r>
    </w:p>
    <w:p w14:paraId="074C4F2E" w14:textId="789AF462" w:rsidR="001C5D7B" w:rsidRPr="001C5D7B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1C5D7B">
        <w:rPr>
          <w:b/>
          <w:bCs/>
          <w:i/>
          <w:sz w:val="22"/>
          <w:szCs w:val="22"/>
          <w:lang w:val="en-US"/>
        </w:rPr>
        <w:t>4.12.1) s1</w:t>
      </w:r>
      <w:r w:rsidR="00654986">
        <w:rPr>
          <w:b/>
          <w:bCs/>
          <w:i/>
          <w:sz w:val="22"/>
          <w:szCs w:val="22"/>
          <w:lang w:val="en-US"/>
        </w:rPr>
        <w:t>size</w:t>
      </w:r>
      <w:r w:rsidRPr="001C5D7B">
        <w:rPr>
          <w:b/>
          <w:bCs/>
          <w:i/>
          <w:sz w:val="22"/>
          <w:szCs w:val="22"/>
          <w:lang w:val="en-US"/>
        </w:rPr>
        <w:t>()</w:t>
      </w:r>
      <w:r w:rsidR="00654986">
        <w:rPr>
          <w:b/>
          <w:bCs/>
          <w:i/>
          <w:sz w:val="22"/>
          <w:szCs w:val="22"/>
          <w:lang w:val="en-US"/>
        </w:rPr>
        <w:t xml:space="preserve"> &gt; 0 </w:t>
      </w:r>
    </w:p>
    <w:p w14:paraId="1586523C" w14:textId="77777777" w:rsidR="001C5D7B" w:rsidRPr="001C5D7B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1C5D7B">
        <w:rPr>
          <w:b/>
          <w:bCs/>
          <w:i/>
          <w:sz w:val="22"/>
          <w:szCs w:val="22"/>
          <w:lang w:val="en-US"/>
        </w:rPr>
        <w:t>4.12.2) s1.pop()</w:t>
      </w:r>
    </w:p>
    <w:p w14:paraId="5D0D75F4" w14:textId="77777777" w:rsidR="001C5D7B" w:rsidRPr="001C5D7B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1C5D7B">
        <w:rPr>
          <w:b/>
          <w:bCs/>
          <w:i/>
          <w:sz w:val="22"/>
          <w:szCs w:val="22"/>
          <w:lang w:val="en-US"/>
        </w:rPr>
        <w:t>4.12.3) s2.pop()</w:t>
      </w:r>
    </w:p>
    <w:p w14:paraId="6872E748" w14:textId="5E165495" w:rsidR="001C5D7B" w:rsidRPr="001C5D7B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1C5D7B">
        <w:rPr>
          <w:b/>
          <w:bCs/>
          <w:i/>
          <w:sz w:val="22"/>
          <w:szCs w:val="22"/>
          <w:lang w:val="en-US"/>
        </w:rPr>
        <w:t xml:space="preserve">4.13.1) </w:t>
      </w:r>
      <w:r w:rsidR="00654986">
        <w:rPr>
          <w:b/>
          <w:bCs/>
          <w:i/>
          <w:sz w:val="22"/>
          <w:szCs w:val="22"/>
          <w:lang w:val="en-US"/>
        </w:rPr>
        <w:t>IV</w:t>
      </w:r>
    </w:p>
    <w:p w14:paraId="1B1FA69A" w14:textId="5BC577D3" w:rsidR="001C5D7B" w:rsidRPr="001C5D7B" w:rsidRDefault="001C5D7B" w:rsidP="001C5D7B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 w:rsidRPr="001C5D7B">
        <w:rPr>
          <w:b/>
          <w:bCs/>
          <w:i/>
          <w:sz w:val="22"/>
          <w:szCs w:val="22"/>
          <w:lang w:val="es-CO"/>
        </w:rPr>
        <w:t xml:space="preserve">4.13.2) </w:t>
      </w:r>
      <w:r w:rsidR="00654986">
        <w:rPr>
          <w:b/>
          <w:bCs/>
          <w:i/>
          <w:sz w:val="22"/>
          <w:szCs w:val="22"/>
          <w:lang w:val="es-CO"/>
        </w:rPr>
        <w:t>I</w:t>
      </w:r>
    </w:p>
    <w:p w14:paraId="28471593" w14:textId="0FE69705" w:rsidR="001C5D7B" w:rsidRPr="001C5D7B" w:rsidRDefault="001C5D7B" w:rsidP="001C5D7B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 w:rsidRPr="001C5D7B">
        <w:rPr>
          <w:b/>
          <w:bCs/>
          <w:i/>
          <w:sz w:val="22"/>
          <w:szCs w:val="22"/>
          <w:lang w:val="es-CO"/>
        </w:rPr>
        <w:t xml:space="preserve">4.14.1) </w:t>
      </w:r>
      <w:r w:rsidR="00654986">
        <w:rPr>
          <w:b/>
          <w:bCs/>
          <w:i/>
          <w:sz w:val="22"/>
          <w:szCs w:val="22"/>
          <w:lang w:val="es-CO"/>
        </w:rPr>
        <w:t>I</w:t>
      </w:r>
    </w:p>
    <w:p w14:paraId="4A1361A6" w14:textId="61B24398" w:rsidR="001C5D7B" w:rsidRPr="001C5D7B" w:rsidRDefault="001C5D7B" w:rsidP="001C5D7B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 w:rsidRPr="001C5D7B">
        <w:rPr>
          <w:b/>
          <w:bCs/>
          <w:i/>
          <w:sz w:val="22"/>
          <w:szCs w:val="22"/>
          <w:lang w:val="es-CO"/>
        </w:rPr>
        <w:lastRenderedPageBreak/>
        <w:t xml:space="preserve">4.14.2) </w:t>
      </w:r>
      <w:r w:rsidR="00654986">
        <w:rPr>
          <w:b/>
          <w:bCs/>
          <w:i/>
          <w:sz w:val="22"/>
          <w:szCs w:val="22"/>
          <w:lang w:val="es-CO"/>
        </w:rPr>
        <w:t>I</w:t>
      </w:r>
    </w:p>
    <w:p w14:paraId="66B730FD" w14:textId="2F809D1D" w:rsidR="001C5D7B" w:rsidRDefault="001C5D7B" w:rsidP="001C5D7B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 w:rsidRPr="001C5D7B">
        <w:rPr>
          <w:b/>
          <w:bCs/>
          <w:i/>
          <w:sz w:val="22"/>
          <w:szCs w:val="22"/>
          <w:lang w:val="es-CO"/>
        </w:rPr>
        <w:t xml:space="preserve">4.15) </w:t>
      </w:r>
      <w:r>
        <w:rPr>
          <w:b/>
          <w:bCs/>
          <w:i/>
          <w:sz w:val="22"/>
          <w:szCs w:val="22"/>
          <w:lang w:val="es-CO"/>
        </w:rPr>
        <w:t>IV</w:t>
      </w:r>
    </w:p>
    <w:p w14:paraId="0E880FDB" w14:textId="77777777" w:rsidR="00A840A5" w:rsidRPr="001C5D7B" w:rsidRDefault="00A840A5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</w:p>
    <w:p w14:paraId="7F1F4BCE" w14:textId="77777777" w:rsidR="003F4C22" w:rsidRPr="001C5D7B" w:rsidRDefault="003F4C22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</w:p>
    <w:p w14:paraId="0F70EA18" w14:textId="3838336C" w:rsidR="007B5F04" w:rsidRPr="001C5D7B" w:rsidRDefault="007B5F04" w:rsidP="007B5F04">
      <w:pPr>
        <w:ind w:left="426"/>
        <w:jc w:val="both"/>
        <w:rPr>
          <w:i/>
          <w:sz w:val="22"/>
          <w:szCs w:val="22"/>
          <w:lang w:val="es-CO"/>
        </w:rPr>
      </w:pPr>
    </w:p>
    <w:sectPr w:rsidR="007B5F04" w:rsidRPr="001C5D7B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8ACBB" w14:textId="77777777" w:rsidR="00543971" w:rsidRDefault="00543971" w:rsidP="004071A1">
      <w:r>
        <w:separator/>
      </w:r>
    </w:p>
  </w:endnote>
  <w:endnote w:type="continuationSeparator" w:id="0">
    <w:p w14:paraId="1DB6D541" w14:textId="77777777" w:rsidR="00543971" w:rsidRDefault="00543971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3FCEC" w14:textId="77777777" w:rsidR="00543971" w:rsidRDefault="00543971" w:rsidP="004071A1">
      <w:r>
        <w:separator/>
      </w:r>
    </w:p>
  </w:footnote>
  <w:footnote w:type="continuationSeparator" w:id="0">
    <w:p w14:paraId="102EFFDB" w14:textId="77777777" w:rsidR="00543971" w:rsidRDefault="00543971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04A0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3148"/>
    <w:rsid w:val="000C4E7C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C5D7B"/>
    <w:rsid w:val="001D1DC4"/>
    <w:rsid w:val="001D3FF4"/>
    <w:rsid w:val="001E27ED"/>
    <w:rsid w:val="001E50A8"/>
    <w:rsid w:val="001E63CA"/>
    <w:rsid w:val="001E6E90"/>
    <w:rsid w:val="001E7F14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3971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54986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6F7A8A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465E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840A5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3B6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97147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230FB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03F5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5C690-653D-4CED-AB52-0989B8B5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2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Usuario</cp:lastModifiedBy>
  <cp:revision>281</cp:revision>
  <cp:lastPrinted>2019-01-22T00:16:00Z</cp:lastPrinted>
  <dcterms:created xsi:type="dcterms:W3CDTF">2019-01-17T22:16:00Z</dcterms:created>
  <dcterms:modified xsi:type="dcterms:W3CDTF">2020-04-13T05:47:00Z</dcterms:modified>
</cp:coreProperties>
</file>